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35" w:after="0"/>
        <w:ind w:left="100" w:right="0" w:hanging="0"/>
        <w:jc w:val="left"/>
        <w:rPr>
          <w:rFonts w:eastAsia="Calibri" w:cs="Calibri" w:ascii="Calibri" w:hAnsi="Calibri"/>
          <w:color w:val="2E5395"/>
          <w:w w:val="99"/>
          <w:sz w:val="32"/>
          <w:szCs w:val="32"/>
        </w:rPr>
      </w:pPr>
      <w:r>
        <w:rPr>
          <w:rFonts w:eastAsia="Calibri" w:cs="Calibri" w:ascii="Calibri" w:hAnsi="Calibri"/>
          <w:color w:val="2E5395"/>
          <w:w w:val="99"/>
          <w:sz w:val="32"/>
          <w:szCs w:val="32"/>
        </w:rPr>
        <w:t>Technical</w:t>
      </w:r>
      <w:r>
        <w:rPr>
          <w:rFonts w:eastAsia="Calibri" w:cs="Calibri" w:ascii="Calibri" w:hAnsi="Calibri"/>
          <w:color w:val="2E5395"/>
          <w:w w:val="100"/>
          <w:sz w:val="32"/>
          <w:szCs w:val="32"/>
        </w:rPr>
        <w:t xml:space="preserve"> </w:t>
      </w:r>
      <w:r>
        <w:rPr>
          <w:rFonts w:eastAsia="Calibri" w:cs="Calibri" w:ascii="Calibri" w:hAnsi="Calibri"/>
          <w:color w:val="2E5395"/>
          <w:w w:val="99"/>
          <w:sz w:val="32"/>
          <w:szCs w:val="32"/>
        </w:rPr>
        <w:t>Exercise</w:t>
      </w:r>
    </w:p>
    <w:p>
      <w:pPr>
        <w:pStyle w:val="Normal"/>
        <w:spacing w:before="32" w:after="0"/>
        <w:ind w:left="100" w:right="0" w:hanging="0"/>
        <w:jc w:val="left"/>
        <w:rPr>
          <w:rFonts w:eastAsia="Calibri" w:cs="Calibri" w:ascii="Calibri" w:hAnsi="Calibri"/>
          <w:sz w:val="23"/>
          <w:szCs w:val="23"/>
        </w:rPr>
      </w:pPr>
      <w:r>
        <w:rPr>
          <w:rFonts w:eastAsia="Calibri" w:cs="Calibri" w:ascii="Calibri" w:hAnsi="Calibri"/>
          <w:sz w:val="23"/>
          <w:szCs w:val="23"/>
        </w:rPr>
        <w:t xml:space="preserve">Following your interview, </w:t>
      </w:r>
      <w:r>
        <w:rPr>
          <w:rFonts w:eastAsia="Calibri" w:cs="Calibri" w:ascii="Calibri" w:hAnsi="Calibri"/>
          <w:sz w:val="23"/>
          <w:szCs w:val="23"/>
        </w:rPr>
        <w:t xml:space="preserve">the initial </w:t>
      </w:r>
      <w:r>
        <w:rPr>
          <w:rFonts w:eastAsia="Calibri" w:cs="Calibri" w:ascii="Calibri" w:hAnsi="Calibri"/>
          <w:sz w:val="23"/>
          <w:szCs w:val="23"/>
        </w:rPr>
        <w:t>recruitment process is to complete a technical exercise.</w:t>
      </w:r>
    </w:p>
    <w:p>
      <w:pPr>
        <w:pStyle w:val="Normal"/>
        <w:ind w:left="100" w:right="0" w:hanging="0"/>
        <w:jc w:val="left"/>
        <w:rPr>
          <w:rFonts w:eastAsia="Calibri" w:cs="Calibri" w:ascii="Calibri" w:hAnsi="Calibri"/>
          <w:sz w:val="23"/>
          <w:szCs w:val="23"/>
        </w:rPr>
      </w:pPr>
      <w:r>
        <w:rPr>
          <w:rFonts w:eastAsia="Calibri" w:cs="Calibri" w:ascii="Calibri" w:hAnsi="Calibri"/>
          <w:sz w:val="23"/>
          <w:szCs w:val="23"/>
        </w:rPr>
        <w:t>This exercise’s goal is to highlight the way you think, write and organize your code.</w:t>
      </w:r>
    </w:p>
    <w:p>
      <w:pPr>
        <w:pStyle w:val="Normal"/>
        <w:spacing w:lineRule="exact" w:line="280" w:before="1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00" w:right="0" w:hanging="0"/>
        <w:jc w:val="left"/>
        <w:rPr>
          <w:rFonts w:eastAsia="Calibri" w:cs="Calibri" w:ascii="Calibri" w:hAnsi="Calibri"/>
          <w:sz w:val="23"/>
          <w:szCs w:val="23"/>
        </w:rPr>
      </w:pPr>
      <w:r>
        <w:rPr>
          <w:rFonts w:eastAsia="Calibri" w:cs="Calibri" w:ascii="Calibri" w:hAnsi="Calibri"/>
          <w:sz w:val="23"/>
          <w:szCs w:val="23"/>
        </w:rPr>
        <w:t>You’ll need to build a web application that lists contacts, and lets the user drill down and list each contact</w:t>
      </w:r>
    </w:p>
    <w:p>
      <w:pPr>
        <w:pStyle w:val="Normal"/>
        <w:ind w:left="100" w:right="0" w:hanging="0"/>
        <w:jc w:val="left"/>
        <w:rPr>
          <w:rFonts w:eastAsia="Calibri" w:cs="Calibri" w:ascii="Calibri" w:hAnsi="Calibri"/>
          <w:sz w:val="23"/>
          <w:szCs w:val="23"/>
        </w:rPr>
      </w:pPr>
      <w:r>
        <w:rPr>
          <w:rFonts w:eastAsia="Calibri" w:cs="Calibri" w:ascii="Calibri" w:hAnsi="Calibri"/>
          <w:sz w:val="23"/>
          <w:szCs w:val="23"/>
        </w:rPr>
        <w:t>addresses.</w:t>
      </w:r>
    </w:p>
    <w:p>
      <w:pPr>
        <w:pStyle w:val="Normal"/>
        <w:spacing w:lineRule="exact" w:line="280" w:before="1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00" w:right="69" w:hanging="0"/>
        <w:jc w:val="left"/>
        <w:rPr>
          <w:rFonts w:eastAsia="Calibri" w:cs="Calibri" w:ascii="Calibri" w:hAnsi="Calibri"/>
          <w:b/>
          <w:sz w:val="23"/>
          <w:szCs w:val="23"/>
        </w:rPr>
      </w:pPr>
      <w:r>
        <w:rPr>
          <w:rFonts w:eastAsia="Calibri" w:cs="Calibri" w:ascii="Calibri" w:hAnsi="Calibri"/>
          <w:sz w:val="23"/>
          <w:szCs w:val="23"/>
        </w:rPr>
        <w:t xml:space="preserve">You’ll find attached a SQL script that will create the necessary tables and fill them with data. Your job is to create the API layer, the client application, and </w:t>
      </w:r>
      <w:r>
        <w:rPr>
          <w:rFonts w:eastAsia="Calibri" w:cs="Calibri" w:ascii="Calibri" w:hAnsi="Calibri"/>
          <w:b/>
          <w:sz w:val="23"/>
          <w:szCs w:val="23"/>
        </w:rPr>
        <w:t>add any optimization you may find relevant to any layer in the stack, such as the database.</w:t>
      </w:r>
    </w:p>
    <w:p>
      <w:pPr>
        <w:pStyle w:val="Normal"/>
        <w:spacing w:lineRule="exact" w:line="260" w:before="18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00" w:right="0" w:hanging="0"/>
        <w:jc w:val="left"/>
        <w:rPr>
          <w:rFonts w:eastAsia="Calibri" w:cs="Calibri" w:ascii="Calibri" w:hAnsi="Calibri"/>
          <w:sz w:val="23"/>
          <w:szCs w:val="23"/>
        </w:rPr>
      </w:pPr>
      <w:r>
        <w:rPr>
          <w:rFonts w:eastAsia="Calibri" w:cs="Calibri" w:ascii="Calibri" w:hAnsi="Calibri"/>
          <w:sz w:val="23"/>
          <w:szCs w:val="23"/>
        </w:rPr>
        <w:t>Hera are the application requirements:</w:t>
      </w:r>
    </w:p>
    <w:p>
      <w:pPr>
        <w:pStyle w:val="Normal"/>
        <w:spacing w:before="4" w:after="0"/>
        <w:ind w:left="460" w:right="0" w:hanging="0"/>
        <w:jc w:val="left"/>
        <w:rPr>
          <w:rFonts w:eastAsia="Calibri" w:cs="Calibri" w:ascii="Calibri" w:hAnsi="Calibri"/>
          <w:sz w:val="23"/>
          <w:szCs w:val="23"/>
        </w:rPr>
      </w:pPr>
      <w:r>
        <w:rPr>
          <w:rFonts w:eastAsia="Verdana" w:cs="Verdana" w:ascii="Verdana" w:hAnsi="Verdana"/>
          <w:sz w:val="23"/>
          <w:szCs w:val="23"/>
        </w:rPr>
        <w:t xml:space="preserve">•   </w:t>
      </w:r>
      <w:r>
        <w:rPr>
          <w:rFonts w:eastAsia="Calibri" w:cs="Calibri" w:ascii="Calibri" w:hAnsi="Calibri"/>
          <w:sz w:val="23"/>
          <w:szCs w:val="23"/>
        </w:rPr>
        <w:t>Page to list, sort and filter the contacts</w:t>
      </w:r>
    </w:p>
    <w:p>
      <w:pPr>
        <w:pStyle w:val="Normal"/>
        <w:tabs>
          <w:tab w:val="left" w:pos="1540" w:leader="none"/>
        </w:tabs>
        <w:spacing w:lineRule="exact" w:line="280" w:before="23" w:after="0"/>
        <w:ind w:left="1540" w:right="65" w:hanging="360"/>
        <w:jc w:val="left"/>
        <w:rPr>
          <w:rFonts w:eastAsia="Calibri" w:cs="Calibri" w:ascii="Calibri" w:hAnsi="Calibri"/>
          <w:sz w:val="23"/>
          <w:szCs w:val="23"/>
        </w:rPr>
      </w:pPr>
      <w:r>
        <w:rPr>
          <w:rFonts w:eastAsia="Courier New" w:cs="Courier New" w:ascii="Courier New" w:hAnsi="Courier New"/>
          <w:sz w:val="23"/>
          <w:szCs w:val="23"/>
        </w:rPr>
        <w:t>o</w:t>
        <w:tab/>
      </w:r>
      <w:r>
        <w:rPr>
          <w:rFonts w:eastAsia="Calibri" w:cs="Calibri" w:ascii="Calibri" w:hAnsi="Calibri"/>
          <w:sz w:val="23"/>
          <w:szCs w:val="23"/>
        </w:rPr>
        <w:t>Will display the Title, Name, Age, Favorite Flag, ContactDetail count, and link to show all the contact details for a contact</w:t>
      </w:r>
    </w:p>
    <w:p>
      <w:pPr>
        <w:pStyle w:val="Normal"/>
        <w:spacing w:before="23" w:after="0"/>
        <w:ind w:left="1180" w:right="0" w:hanging="0"/>
        <w:jc w:val="left"/>
        <w:rPr>
          <w:rFonts w:eastAsia="Calibri" w:cs="Calibri" w:ascii="Calibri" w:hAnsi="Calibri"/>
          <w:sz w:val="23"/>
          <w:szCs w:val="23"/>
        </w:rPr>
      </w:pPr>
      <w:r>
        <w:rPr>
          <w:rFonts w:eastAsia="Courier New" w:cs="Courier New" w:ascii="Courier New" w:hAnsi="Courier New"/>
          <w:sz w:val="23"/>
          <w:szCs w:val="23"/>
        </w:rPr>
        <w:t xml:space="preserve">o  </w:t>
      </w:r>
      <w:r>
        <w:rPr>
          <w:rFonts w:eastAsia="Calibri" w:cs="Calibri" w:ascii="Calibri" w:hAnsi="Calibri"/>
          <w:sz w:val="23"/>
          <w:szCs w:val="23"/>
        </w:rPr>
        <w:t>Should allow filtering/searching on the name</w:t>
      </w:r>
    </w:p>
    <w:p>
      <w:pPr>
        <w:pStyle w:val="Normal"/>
        <w:spacing w:before="10" w:after="0"/>
        <w:ind w:left="1180" w:right="0" w:hanging="0"/>
        <w:jc w:val="left"/>
        <w:rPr>
          <w:rFonts w:eastAsia="Calibri" w:cs="Calibri" w:ascii="Calibri" w:hAnsi="Calibri"/>
          <w:sz w:val="23"/>
          <w:szCs w:val="23"/>
        </w:rPr>
      </w:pPr>
      <w:r>
        <w:rPr>
          <w:rFonts w:eastAsia="Courier New" w:cs="Courier New" w:ascii="Courier New" w:hAnsi="Courier New"/>
          <w:sz w:val="23"/>
          <w:szCs w:val="23"/>
        </w:rPr>
        <w:t xml:space="preserve">o  </w:t>
      </w:r>
      <w:r>
        <w:rPr>
          <w:rFonts w:eastAsia="Calibri" w:cs="Calibri" w:ascii="Calibri" w:hAnsi="Calibri"/>
          <w:sz w:val="23"/>
          <w:szCs w:val="23"/>
        </w:rPr>
        <w:t>Paging</w:t>
      </w:r>
    </w:p>
    <w:p>
      <w:pPr>
        <w:pStyle w:val="Normal"/>
        <w:spacing w:before="10" w:after="0"/>
        <w:ind w:left="1180" w:right="0" w:hanging="0"/>
        <w:jc w:val="left"/>
        <w:rPr>
          <w:rFonts w:eastAsia="Calibri" w:cs="Calibri" w:ascii="Calibri" w:hAnsi="Calibri"/>
          <w:sz w:val="23"/>
          <w:szCs w:val="23"/>
        </w:rPr>
      </w:pPr>
      <w:r>
        <w:rPr>
          <w:rFonts w:eastAsia="Courier New" w:cs="Courier New" w:ascii="Courier New" w:hAnsi="Courier New"/>
          <w:sz w:val="23"/>
          <w:szCs w:val="23"/>
        </w:rPr>
        <w:t xml:space="preserve">o  </w:t>
      </w:r>
      <w:r>
        <w:rPr>
          <w:rFonts w:eastAsia="Calibri" w:cs="Calibri" w:ascii="Calibri" w:hAnsi="Calibri"/>
          <w:sz w:val="23"/>
          <w:szCs w:val="23"/>
        </w:rPr>
        <w:t>Sorting on any field</w:t>
      </w:r>
    </w:p>
    <w:p>
      <w:pPr>
        <w:pStyle w:val="Normal"/>
        <w:spacing w:lineRule="exact" w:line="280"/>
        <w:ind w:left="460" w:right="0" w:hanging="0"/>
        <w:jc w:val="left"/>
        <w:rPr>
          <w:rFonts w:eastAsia="Calibri" w:cs="Calibri" w:ascii="Calibri" w:hAnsi="Calibri"/>
          <w:sz w:val="23"/>
          <w:szCs w:val="23"/>
        </w:rPr>
      </w:pPr>
      <w:r>
        <w:rPr>
          <w:rFonts w:eastAsia="Verdana" w:cs="Verdana" w:ascii="Verdana" w:hAnsi="Verdana"/>
          <w:sz w:val="23"/>
          <w:szCs w:val="23"/>
        </w:rPr>
        <w:t xml:space="preserve">•   </w:t>
      </w:r>
      <w:r>
        <w:rPr>
          <w:rFonts w:eastAsia="Calibri" w:cs="Calibri" w:ascii="Calibri" w:hAnsi="Calibri"/>
          <w:sz w:val="23"/>
          <w:szCs w:val="23"/>
        </w:rPr>
        <w:t>Page to show the contact details for a given contact</w:t>
      </w:r>
    </w:p>
    <w:p>
      <w:pPr>
        <w:pStyle w:val="Normal"/>
        <w:ind w:left="1180" w:right="0" w:hanging="0"/>
        <w:jc w:val="left"/>
        <w:rPr>
          <w:rFonts w:eastAsia="Calibri" w:cs="Calibri" w:ascii="Calibri" w:hAnsi="Calibri"/>
          <w:sz w:val="23"/>
          <w:szCs w:val="23"/>
        </w:rPr>
      </w:pPr>
      <w:r>
        <w:rPr>
          <w:rFonts w:eastAsia="Courier New" w:cs="Courier New" w:ascii="Courier New" w:hAnsi="Courier New"/>
          <w:sz w:val="23"/>
          <w:szCs w:val="23"/>
        </w:rPr>
        <w:t xml:space="preserve">o  </w:t>
      </w:r>
      <w:r>
        <w:rPr>
          <w:rFonts w:eastAsia="Calibri" w:cs="Calibri" w:ascii="Calibri" w:hAnsi="Calibri"/>
          <w:sz w:val="23"/>
          <w:szCs w:val="23"/>
        </w:rPr>
        <w:t>Will list all the contact details for a given user</w:t>
      </w:r>
    </w:p>
    <w:p>
      <w:pPr>
        <w:pStyle w:val="Normal"/>
        <w:spacing w:lineRule="exact" w:line="260"/>
        <w:ind w:left="1862" w:right="3180" w:hanging="0"/>
        <w:jc w:val="center"/>
        <w:rPr>
          <w:rFonts w:eastAsia="Calibri" w:cs="Calibri" w:ascii="Calibri" w:hAnsi="Calibri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 xml:space="preserve">▪    </w:t>
      </w:r>
      <w:r>
        <w:rPr>
          <w:rFonts w:eastAsia="Calibri" w:cs="Calibri" w:ascii="Calibri" w:hAnsi="Calibri"/>
          <w:sz w:val="23"/>
          <w:szCs w:val="23"/>
        </w:rPr>
        <w:t>List with the type and content of the contact detail</w:t>
      </w:r>
    </w:p>
    <w:p>
      <w:pPr>
        <w:pStyle w:val="Normal"/>
        <w:spacing w:lineRule="exact" w:line="280" w:before="1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00" w:right="0" w:hanging="0"/>
        <w:jc w:val="left"/>
        <w:rPr>
          <w:rFonts w:eastAsia="Calibri" w:cs="Calibri" w:ascii="Calibri" w:hAnsi="Calibri"/>
          <w:sz w:val="23"/>
          <w:szCs w:val="23"/>
        </w:rPr>
      </w:pPr>
      <w:r>
        <w:rPr>
          <w:rFonts w:eastAsia="Calibri" w:cs="Calibri" w:ascii="Calibri" w:hAnsi="Calibri"/>
          <w:sz w:val="23"/>
          <w:szCs w:val="23"/>
        </w:rPr>
        <w:t>And the evaluation criteria:</w:t>
      </w:r>
    </w:p>
    <w:p>
      <w:pPr>
        <w:pStyle w:val="Normal"/>
        <w:spacing w:before="4" w:after="0"/>
        <w:ind w:left="460" w:right="0" w:hanging="0"/>
        <w:jc w:val="left"/>
        <w:rPr>
          <w:rFonts w:eastAsia="Calibri" w:cs="Calibri" w:ascii="Calibri" w:hAnsi="Calibri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•   </w:t>
      </w:r>
      <w:r>
        <w:rPr>
          <w:rFonts w:eastAsia="Calibri" w:cs="Calibri" w:ascii="Calibri" w:hAnsi="Calibri"/>
          <w:sz w:val="22"/>
          <w:szCs w:val="22"/>
        </w:rPr>
        <w:t>Technology</w:t>
      </w:r>
    </w:p>
    <w:p>
      <w:pPr>
        <w:pStyle w:val="Normal"/>
        <w:tabs>
          <w:tab w:val="left" w:pos="1540" w:leader="none"/>
        </w:tabs>
        <w:spacing w:lineRule="auto" w:line="252" w:before="21" w:after="0"/>
        <w:ind w:left="1540" w:right="225" w:hanging="360"/>
        <w:jc w:val="left"/>
        <w:rPr>
          <w:rFonts w:eastAsia="Calibri" w:cs="Calibri" w:ascii="Calibri" w:hAnsi="Calibri"/>
          <w:sz w:val="23"/>
          <w:szCs w:val="23"/>
        </w:rPr>
      </w:pPr>
      <w:r>
        <w:rPr>
          <w:rFonts w:eastAsia="Courier New" w:cs="Courier New" w:ascii="Courier New" w:hAnsi="Courier New"/>
          <w:sz w:val="22"/>
          <w:szCs w:val="22"/>
        </w:rPr>
        <w:t>o</w:t>
        <w:tab/>
      </w:r>
      <w:r>
        <w:rPr>
          <w:rFonts w:eastAsia="Calibri" w:cs="Calibri" w:ascii="Calibri" w:hAnsi="Calibri"/>
          <w:sz w:val="23"/>
          <w:szCs w:val="23"/>
        </w:rPr>
        <w:t>For DB you may use MySQL, SQL Server (Express Edition is enough), SQLite or any Cloud database compatible with MySQL - use the provided script to generate the schema and fill the tables with data</w:t>
      </w:r>
    </w:p>
    <w:p>
      <w:pPr>
        <w:pStyle w:val="Normal"/>
        <w:tabs>
          <w:tab w:val="left" w:pos="1540" w:leader="none"/>
        </w:tabs>
        <w:spacing w:lineRule="auto" w:line="249" w:before="10" w:after="0"/>
        <w:ind w:left="1540" w:right="1058" w:hanging="360"/>
        <w:jc w:val="left"/>
        <w:rPr>
          <w:rFonts w:eastAsia="Calibri" w:cs="Calibri" w:ascii="Calibri" w:hAnsi="Calibri"/>
          <w:sz w:val="23"/>
          <w:szCs w:val="23"/>
        </w:rPr>
      </w:pPr>
      <w:r>
        <w:rPr>
          <w:rFonts w:eastAsia="Courier New" w:cs="Courier New" w:ascii="Courier New" w:hAnsi="Courier New"/>
          <w:sz w:val="22"/>
          <w:szCs w:val="22"/>
        </w:rPr>
        <w:t>o</w:t>
        <w:tab/>
      </w:r>
      <w:r>
        <w:rPr>
          <w:rFonts w:eastAsia="Calibri" w:cs="Calibri" w:ascii="Calibri" w:hAnsi="Calibri"/>
          <w:sz w:val="23"/>
          <w:szCs w:val="23"/>
        </w:rPr>
        <w:t xml:space="preserve">For backend please use </w:t>
      </w:r>
      <w:r>
        <w:rPr>
          <w:rFonts w:eastAsia="Calibri" w:cs="Calibri" w:ascii="Calibri" w:hAnsi="Calibri"/>
          <w:b/>
          <w:sz w:val="23"/>
          <w:szCs w:val="23"/>
        </w:rPr>
        <w:t>Node.js</w:t>
      </w:r>
      <w:r>
        <w:rPr>
          <w:rFonts w:eastAsia="Calibri" w:cs="Calibri" w:ascii="Calibri" w:hAnsi="Calibri"/>
          <w:sz w:val="23"/>
          <w:szCs w:val="23"/>
        </w:rPr>
        <w:t>, and you are encouraged to use any popular web framework and project generator</w:t>
      </w:r>
    </w:p>
    <w:p>
      <w:pPr>
        <w:pStyle w:val="Normal"/>
        <w:spacing w:before="11" w:after="0"/>
        <w:ind w:left="1180" w:right="0" w:hanging="0"/>
        <w:jc w:val="left"/>
        <w:rPr>
          <w:rFonts w:eastAsia="Calibri" w:cs="Calibri" w:ascii="Calibri" w:hAnsi="Calibri"/>
          <w:sz w:val="23"/>
          <w:szCs w:val="23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o  </w:t>
      </w:r>
      <w:r>
        <w:rPr>
          <w:rFonts w:eastAsia="Calibri" w:cs="Calibri" w:ascii="Calibri" w:hAnsi="Calibri"/>
          <w:sz w:val="23"/>
          <w:szCs w:val="23"/>
        </w:rPr>
        <w:t xml:space="preserve">For client side please use </w:t>
      </w:r>
      <w:r>
        <w:rPr>
          <w:rFonts w:eastAsia="Calibri" w:cs="Calibri" w:ascii="Calibri" w:hAnsi="Calibri"/>
          <w:b/>
          <w:sz w:val="23"/>
          <w:szCs w:val="23"/>
        </w:rPr>
        <w:t>Javascript</w:t>
      </w:r>
      <w:r>
        <w:rPr>
          <w:rFonts w:eastAsia="Calibri" w:cs="Calibri" w:ascii="Calibri" w:hAnsi="Calibri"/>
          <w:sz w:val="23"/>
          <w:szCs w:val="23"/>
        </w:rPr>
        <w:t>, and you are encouraged to use any popular UI</w:t>
      </w:r>
    </w:p>
    <w:p>
      <w:pPr>
        <w:pStyle w:val="Normal"/>
        <w:spacing w:before="13" w:after="0"/>
        <w:ind w:left="1503" w:right="5514" w:hanging="0"/>
        <w:jc w:val="center"/>
        <w:rPr>
          <w:rFonts w:eastAsia="Calibri" w:cs="Calibri" w:ascii="Calibri" w:hAnsi="Calibri"/>
          <w:sz w:val="23"/>
          <w:szCs w:val="23"/>
        </w:rPr>
      </w:pPr>
      <w:r>
        <w:rPr>
          <w:rFonts w:eastAsia="Calibri" w:cs="Calibri" w:ascii="Calibri" w:hAnsi="Calibri"/>
          <w:sz w:val="23"/>
          <w:szCs w:val="23"/>
        </w:rPr>
        <w:t>framework and project generator</w:t>
      </w:r>
    </w:p>
    <w:p>
      <w:pPr>
        <w:pStyle w:val="Normal"/>
        <w:tabs>
          <w:tab w:val="left" w:pos="1540" w:leader="none"/>
        </w:tabs>
        <w:spacing w:lineRule="auto" w:line="244" w:before="24" w:after="0"/>
        <w:ind w:left="1540" w:right="597" w:hanging="360"/>
        <w:jc w:val="left"/>
        <w:rPr>
          <w:rFonts w:eastAsia="Calibri" w:cs="Calibri" w:ascii="Calibri" w:hAnsi="Calibri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o</w:t>
        <w:tab/>
      </w:r>
      <w:r>
        <w:rPr>
          <w:rFonts w:eastAsia="Calibri" w:cs="Calibri" w:ascii="Calibri" w:hAnsi="Calibri"/>
          <w:sz w:val="22"/>
          <w:szCs w:val="22"/>
        </w:rPr>
        <w:t>For SCM please use git, and you are encouraged to upload your source code to a public git repository (proper commit history will be a plus)</w:t>
      </w:r>
    </w:p>
    <w:p>
      <w:pPr>
        <w:pStyle w:val="Normal"/>
        <w:spacing w:before="15" w:after="0"/>
        <w:ind w:left="1180" w:right="0" w:hanging="0"/>
        <w:jc w:val="left"/>
        <w:rPr>
          <w:rFonts w:eastAsia="Calibri" w:cs="Calibri" w:ascii="Calibri" w:hAnsi="Calibri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o  </w:t>
      </w:r>
      <w:r>
        <w:rPr>
          <w:rFonts w:eastAsia="Calibri" w:cs="Calibri" w:ascii="Calibri" w:hAnsi="Calibri"/>
          <w:sz w:val="22"/>
          <w:szCs w:val="22"/>
        </w:rPr>
        <w:t>Deploying the application to any cloud platform will be a plus</w:t>
      </w:r>
    </w:p>
    <w:p>
      <w:pPr>
        <w:pStyle w:val="Normal"/>
        <w:spacing w:lineRule="exact" w:line="100" w:before="6" w:after="0"/>
        <w:jc w:val="lef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460" w:right="0" w:hanging="0"/>
        <w:jc w:val="left"/>
        <w:rPr>
          <w:rFonts w:eastAsia="Calibri" w:cs="Calibri" w:ascii="Calibri" w:hAnsi="Calibri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•   </w:t>
      </w:r>
      <w:r>
        <w:rPr>
          <w:rFonts w:eastAsia="Calibri" w:cs="Calibri" w:ascii="Calibri" w:hAnsi="Calibri"/>
          <w:sz w:val="22"/>
          <w:szCs w:val="22"/>
        </w:rPr>
        <w:t>Best practices on all layers</w:t>
      </w:r>
    </w:p>
    <w:p>
      <w:pPr>
        <w:pStyle w:val="Normal"/>
        <w:spacing w:before="19" w:after="0"/>
        <w:ind w:left="1180" w:right="0" w:hanging="0"/>
        <w:jc w:val="left"/>
        <w:rPr>
          <w:rFonts w:eastAsia="Calibri" w:cs="Calibri" w:ascii="Calibri" w:hAnsi="Calibri"/>
          <w:sz w:val="23"/>
          <w:szCs w:val="23"/>
        </w:rPr>
      </w:pPr>
      <w:r>
        <w:rPr>
          <w:rFonts w:eastAsia="Courier New" w:cs="Courier New" w:ascii="Courier New" w:hAnsi="Courier New"/>
          <w:sz w:val="23"/>
          <w:szCs w:val="23"/>
        </w:rPr>
        <w:t xml:space="preserve">o  </w:t>
      </w:r>
      <w:r>
        <w:rPr>
          <w:rFonts w:eastAsia="Calibri" w:cs="Calibri" w:ascii="Calibri" w:hAnsi="Calibri"/>
          <w:sz w:val="23"/>
          <w:szCs w:val="23"/>
        </w:rPr>
        <w:t>Easy to debug, troubleshoot and audit</w:t>
      </w:r>
    </w:p>
    <w:p>
      <w:pPr>
        <w:pStyle w:val="Normal"/>
        <w:spacing w:before="10" w:after="0"/>
        <w:ind w:left="1180" w:right="0" w:hanging="0"/>
        <w:jc w:val="left"/>
        <w:rPr>
          <w:rFonts w:eastAsia="Calibri" w:cs="Calibri" w:ascii="Calibri" w:hAnsi="Calibri"/>
          <w:b/>
          <w:sz w:val="23"/>
          <w:szCs w:val="23"/>
        </w:rPr>
      </w:pPr>
      <w:r>
        <w:rPr>
          <w:rFonts w:eastAsia="Courier New" w:cs="Courier New" w:ascii="Courier New" w:hAnsi="Courier New"/>
          <w:sz w:val="23"/>
          <w:szCs w:val="23"/>
        </w:rPr>
        <w:t xml:space="preserve">o  </w:t>
      </w:r>
      <w:r>
        <w:rPr>
          <w:rFonts w:eastAsia="Calibri" w:cs="Calibri" w:ascii="Calibri" w:hAnsi="Calibri"/>
          <w:sz w:val="23"/>
          <w:szCs w:val="23"/>
        </w:rPr>
        <w:t xml:space="preserve">Use the right </w:t>
      </w:r>
      <w:r>
        <w:rPr>
          <w:rFonts w:eastAsia="Calibri" w:cs="Calibri" w:ascii="Calibri" w:hAnsi="Calibri"/>
          <w:b/>
          <w:sz w:val="23"/>
          <w:szCs w:val="23"/>
        </w:rPr>
        <w:t>design patterns</w:t>
      </w:r>
    </w:p>
    <w:p>
      <w:pPr>
        <w:pStyle w:val="Normal"/>
        <w:spacing w:before="12" w:after="0"/>
        <w:ind w:left="1180" w:right="0" w:hanging="0"/>
        <w:jc w:val="left"/>
        <w:rPr>
          <w:rFonts w:eastAsia="Calibri" w:cs="Calibri" w:ascii="Calibri" w:hAnsi="Calibri"/>
          <w:b/>
          <w:sz w:val="23"/>
          <w:szCs w:val="23"/>
        </w:rPr>
      </w:pPr>
      <w:r>
        <w:rPr>
          <w:rFonts w:eastAsia="Courier New" w:cs="Courier New" w:ascii="Courier New" w:hAnsi="Courier New"/>
          <w:sz w:val="23"/>
          <w:szCs w:val="23"/>
        </w:rPr>
        <w:t xml:space="preserve">o  </w:t>
      </w:r>
      <w:r>
        <w:rPr>
          <w:rFonts w:eastAsia="Calibri" w:cs="Calibri" w:ascii="Calibri" w:hAnsi="Calibri"/>
          <w:sz w:val="23"/>
          <w:szCs w:val="23"/>
        </w:rPr>
        <w:t xml:space="preserve">Ensure some level </w:t>
      </w:r>
      <w:r>
        <w:rPr>
          <w:rFonts w:eastAsia="Calibri" w:cs="Calibri" w:ascii="Calibri" w:hAnsi="Calibri"/>
          <w:b/>
          <w:sz w:val="23"/>
          <w:szCs w:val="23"/>
        </w:rPr>
        <w:t>abstraction</w:t>
      </w:r>
    </w:p>
    <w:p>
      <w:pPr>
        <w:pStyle w:val="Normal"/>
        <w:spacing w:lineRule="exact" w:line="160" w:before="5" w:after="0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ind w:left="460" w:right="0" w:hanging="0"/>
        <w:jc w:val="left"/>
        <w:rPr>
          <w:rFonts w:eastAsia="Calibri" w:cs="Calibri" w:ascii="Calibri" w:hAnsi="Calibri"/>
          <w:sz w:val="23"/>
          <w:szCs w:val="23"/>
        </w:rPr>
      </w:pPr>
      <w:r>
        <w:rPr>
          <w:rFonts w:eastAsia="Verdana" w:cs="Verdana" w:ascii="Verdana" w:hAnsi="Verdana"/>
          <w:sz w:val="23"/>
          <w:szCs w:val="23"/>
        </w:rPr>
        <w:t xml:space="preserve">•   </w:t>
      </w:r>
      <w:r>
        <w:rPr>
          <w:rFonts w:eastAsia="Calibri" w:cs="Calibri" w:ascii="Calibri" w:hAnsi="Calibri"/>
          <w:sz w:val="23"/>
          <w:szCs w:val="23"/>
        </w:rPr>
        <w:t>Focus on clean and readable code</w:t>
      </w:r>
    </w:p>
    <w:p>
      <w:pPr>
        <w:pStyle w:val="Normal"/>
        <w:spacing w:before="4" w:after="0"/>
        <w:ind w:left="460" w:right="0" w:hanging="0"/>
        <w:jc w:val="left"/>
        <w:rPr>
          <w:rFonts w:eastAsia="Calibri" w:cs="Calibri" w:ascii="Calibri" w:hAnsi="Calibri"/>
          <w:sz w:val="23"/>
          <w:szCs w:val="23"/>
        </w:rPr>
      </w:pPr>
      <w:r>
        <w:rPr>
          <w:rFonts w:eastAsia="Verdana" w:cs="Verdana" w:ascii="Verdana" w:hAnsi="Verdana"/>
          <w:sz w:val="23"/>
          <w:szCs w:val="23"/>
        </w:rPr>
        <w:t xml:space="preserve">•   </w:t>
      </w:r>
      <w:r>
        <w:rPr>
          <w:rFonts w:eastAsia="Calibri" w:cs="Calibri" w:ascii="Calibri" w:hAnsi="Calibri"/>
          <w:sz w:val="23"/>
          <w:szCs w:val="23"/>
        </w:rPr>
        <w:t>Focus on performance</w:t>
      </w:r>
    </w:p>
    <w:p>
      <w:pPr>
        <w:pStyle w:val="Normal"/>
        <w:spacing w:before="7" w:after="0"/>
        <w:ind w:left="460" w:right="0" w:hanging="0"/>
        <w:jc w:val="left"/>
        <w:rPr>
          <w:rFonts w:eastAsia="Calibri" w:cs="Calibri" w:ascii="Calibri" w:hAnsi="Calibri"/>
          <w:sz w:val="23"/>
          <w:szCs w:val="23"/>
        </w:rPr>
      </w:pPr>
      <w:r>
        <w:rPr>
          <w:rFonts w:eastAsia="Verdana" w:cs="Verdana" w:ascii="Verdana" w:hAnsi="Verdana"/>
          <w:sz w:val="23"/>
          <w:szCs w:val="23"/>
        </w:rPr>
        <w:t xml:space="preserve">•   </w:t>
      </w:r>
      <w:r>
        <w:rPr>
          <w:rFonts w:eastAsia="Calibri" w:cs="Calibri" w:ascii="Calibri" w:hAnsi="Calibri"/>
          <w:sz w:val="23"/>
          <w:szCs w:val="23"/>
        </w:rPr>
        <w:t>Write a small document explaining the instructions to run the code (if needed)</w:t>
      </w:r>
    </w:p>
    <w:p>
      <w:pPr>
        <w:pStyle w:val="Normal"/>
        <w:spacing w:before="21" w:after="0"/>
        <w:ind w:left="1180" w:right="0" w:hanging="0"/>
        <w:jc w:val="left"/>
        <w:rPr>
          <w:rFonts w:eastAsia="Calibri" w:cs="Calibri" w:ascii="Calibri" w:hAnsi="Calibri"/>
          <w:sz w:val="23"/>
          <w:szCs w:val="23"/>
        </w:rPr>
      </w:pPr>
      <w:r>
        <w:rPr>
          <w:rFonts w:eastAsia="Courier New" w:cs="Courier New" w:ascii="Courier New" w:hAnsi="Courier New"/>
          <w:sz w:val="23"/>
          <w:szCs w:val="23"/>
        </w:rPr>
        <w:t xml:space="preserve">o  </w:t>
      </w:r>
      <w:r>
        <w:rPr>
          <w:rFonts w:eastAsia="Calibri" w:cs="Calibri" w:ascii="Calibri" w:hAnsi="Calibri"/>
          <w:sz w:val="23"/>
          <w:szCs w:val="23"/>
        </w:rPr>
        <w:t>Deployment strategy (App + DB)</w:t>
      </w:r>
    </w:p>
    <w:p>
      <w:pPr>
        <w:pStyle w:val="Normal"/>
        <w:spacing w:before="15" w:after="0"/>
        <w:ind w:left="1180" w:right="0" w:hanging="0"/>
        <w:jc w:val="left"/>
        <w:rPr>
          <w:rFonts w:eastAsia="Calibri" w:cs="Calibri" w:ascii="Calibri" w:hAnsi="Calibri"/>
          <w:sz w:val="23"/>
          <w:szCs w:val="23"/>
        </w:rPr>
      </w:pPr>
      <w:r>
        <w:rPr>
          <w:rFonts w:eastAsia="Courier New" w:cs="Courier New" w:ascii="Courier New" w:hAnsi="Courier New"/>
          <w:sz w:val="23"/>
          <w:szCs w:val="23"/>
        </w:rPr>
        <w:t xml:space="preserve">o  </w:t>
      </w:r>
      <w:r>
        <w:rPr>
          <w:rFonts w:eastAsia="Calibri" w:cs="Calibri" w:ascii="Calibri" w:hAnsi="Calibri"/>
          <w:sz w:val="23"/>
          <w:szCs w:val="23"/>
        </w:rPr>
        <w:t>Technical choices (including the tools you have used)</w:t>
      </w:r>
    </w:p>
    <w:p>
      <w:pPr>
        <w:pStyle w:val="Normal"/>
        <w:spacing w:before="12" w:after="0"/>
        <w:ind w:left="1180" w:right="0" w:hanging="0"/>
        <w:jc w:val="left"/>
        <w:rPr>
          <w:rFonts w:eastAsia="Calibri" w:cs="Calibri" w:ascii="Calibri" w:hAnsi="Calibri"/>
          <w:sz w:val="23"/>
          <w:szCs w:val="23"/>
        </w:rPr>
      </w:pPr>
      <w:r>
        <w:rPr>
          <w:rFonts w:eastAsia="Courier New" w:cs="Courier New" w:ascii="Courier New" w:hAnsi="Courier New"/>
          <w:sz w:val="23"/>
          <w:szCs w:val="23"/>
        </w:rPr>
        <w:t xml:space="preserve">o  </w:t>
      </w:r>
      <w:r>
        <w:rPr>
          <w:rFonts w:eastAsia="Calibri" w:cs="Calibri" w:ascii="Calibri" w:hAnsi="Calibri"/>
          <w:sz w:val="23"/>
          <w:szCs w:val="23"/>
        </w:rPr>
        <w:t>Architecture</w:t>
      </w:r>
    </w:p>
    <w:p>
      <w:pPr>
        <w:pStyle w:val="Normal"/>
        <w:spacing w:before="12" w:after="0"/>
        <w:ind w:left="1180" w:right="0" w:hanging="0"/>
        <w:jc w:val="left"/>
        <w:rPr>
          <w:rFonts w:eastAsia="Calibri" w:cs="Calibri" w:ascii="Calibri" w:hAnsi="Calibri"/>
          <w:sz w:val="23"/>
          <w:szCs w:val="23"/>
        </w:rPr>
      </w:pPr>
      <w:r>
        <w:rPr>
          <w:rFonts w:eastAsia="Courier New" w:cs="Courier New" w:ascii="Courier New" w:hAnsi="Courier New"/>
          <w:sz w:val="23"/>
          <w:szCs w:val="23"/>
        </w:rPr>
        <w:t xml:space="preserve">o  </w:t>
      </w:r>
      <w:r>
        <w:rPr>
          <w:rFonts w:eastAsia="Calibri" w:cs="Calibri" w:ascii="Calibri" w:hAnsi="Calibri"/>
          <w:sz w:val="23"/>
          <w:szCs w:val="23"/>
        </w:rPr>
        <w:t>Possible future improvements</w:t>
      </w:r>
    </w:p>
    <w:p>
      <w:pPr>
        <w:pStyle w:val="Normal"/>
        <w:spacing w:before="15" w:after="0"/>
        <w:ind w:left="1180" w:right="0" w:hanging="0"/>
        <w:jc w:val="left"/>
        <w:rPr>
          <w:rFonts w:eastAsia="Calibri" w:cs="Calibri" w:ascii="Calibri" w:hAnsi="Calibri"/>
          <w:sz w:val="23"/>
          <w:szCs w:val="23"/>
        </w:rPr>
      </w:pPr>
      <w:r>
        <w:rPr>
          <w:rFonts w:eastAsia="Courier New" w:cs="Courier New" w:ascii="Courier New" w:hAnsi="Courier New"/>
          <w:sz w:val="23"/>
          <w:szCs w:val="23"/>
        </w:rPr>
        <w:t xml:space="preserve">o  </w:t>
      </w:r>
      <w:r>
        <w:rPr>
          <w:rFonts w:eastAsia="Calibri" w:cs="Calibri" w:ascii="Calibri" w:hAnsi="Calibri"/>
          <w:sz w:val="23"/>
          <w:szCs w:val="23"/>
        </w:rPr>
        <w:t>Strategy to track user actions and detect anomalies when in production</w:t>
      </w:r>
    </w:p>
    <w:p>
      <w:pPr>
        <w:pStyle w:val="Normal"/>
        <w:spacing w:lineRule="exact" w:line="160" w:before="4" w:after="0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00" w:right="0" w:hanging="0"/>
        <w:jc w:val="left"/>
        <w:rPr>
          <w:rFonts w:eastAsia="Calibri" w:cs="Calibri" w:ascii="Calibri" w:hAnsi="Calibri"/>
          <w:sz w:val="23"/>
          <w:szCs w:val="23"/>
        </w:rPr>
      </w:pPr>
      <w:r>
        <w:rPr>
          <w:rFonts w:eastAsia="Calibri" w:cs="Calibri" w:ascii="Calibri" w:hAnsi="Calibri"/>
          <w:sz w:val="23"/>
          <w:szCs w:val="23"/>
        </w:rPr>
        <w:t xml:space="preserve">You may take as much time as you need, </w:t>
      </w:r>
      <w:r>
        <w:rPr>
          <w:rFonts w:eastAsia="Calibri" w:cs="Calibri" w:ascii="Calibri" w:hAnsi="Calibri"/>
          <w:b/>
          <w:sz w:val="23"/>
          <w:szCs w:val="23"/>
        </w:rPr>
        <w:t>up to 1 week</w:t>
      </w:r>
      <w:r>
        <w:rPr>
          <w:rFonts w:eastAsia="Calibri" w:cs="Calibri" w:ascii="Calibri" w:hAnsi="Calibri"/>
          <w:sz w:val="23"/>
          <w:szCs w:val="23"/>
        </w:rPr>
        <w:t>, from the date you receive this exercise.</w:t>
      </w:r>
    </w:p>
    <w:sectPr>
      <w:type w:val="nextPage"/>
      <w:pgSz w:w="12240" w:h="16340"/>
      <w:pgMar w:left="980" w:right="1040" w:header="0" w:top="660" w:footer="0" w:bottom="28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0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b3490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1b3490"/>
    <w:basedOn w:val="Normal"/>
    <w:next w:val="Normal"/>
    <w:pPr>
      <w:keepNext/>
      <w:spacing w:before="240" w:after="60"/>
      <w:outlineLvl w:val="0"/>
    </w:pPr>
    <w:rPr>
      <w:rFonts w:ascii="Cambria" w:hAnsi="Cambria" w:cs=""/>
      <w:b/>
      <w:bCs/>
      <w:sz w:val="32"/>
      <w:szCs w:val="32"/>
    </w:rPr>
  </w:style>
  <w:style w:type="paragraph" w:styleId="Heading2">
    <w:name w:val="Heading 2"/>
    <w:uiPriority w:val="9"/>
    <w:qFormat/>
    <w:semiHidden/>
    <w:unhideWhenUsed/>
    <w:link w:val="Heading2Char"/>
    <w:rsid w:val="001b3490"/>
    <w:basedOn w:val="Normal"/>
    <w:next w:val="Normal"/>
    <w:pPr>
      <w:keepNext/>
      <w:spacing w:before="240" w:after="60"/>
      <w:outlineLvl w:val="1"/>
    </w:pPr>
    <w:rPr>
      <w:rFonts w:ascii="Cambria" w:hAnsi="Cambria" w:cs=""/>
      <w:b/>
      <w:bCs/>
      <w:i/>
      <w:iCs/>
      <w:sz w:val="28"/>
      <w:szCs w:val="28"/>
    </w:rPr>
  </w:style>
  <w:style w:type="paragraph" w:styleId="Heading3">
    <w:name w:val="Heading 3"/>
    <w:uiPriority w:val="9"/>
    <w:qFormat/>
    <w:semiHidden/>
    <w:unhideWhenUsed/>
    <w:link w:val="Heading3Char"/>
    <w:rsid w:val="001b3490"/>
    <w:basedOn w:val="Normal"/>
    <w:next w:val="Normal"/>
    <w:pPr>
      <w:keepNext/>
      <w:spacing w:before="240" w:after="60"/>
      <w:outlineLvl w:val="2"/>
    </w:pPr>
    <w:rPr>
      <w:rFonts w:ascii="Cambria" w:hAnsi="Cambria" w:cs=""/>
      <w:b/>
      <w:bCs/>
      <w:sz w:val="26"/>
      <w:szCs w:val="26"/>
    </w:rPr>
  </w:style>
  <w:style w:type="paragraph" w:styleId="Heading4">
    <w:name w:val="Heading 4"/>
    <w:uiPriority w:val="9"/>
    <w:qFormat/>
    <w:semiHidden/>
    <w:unhideWhenUsed/>
    <w:link w:val="Heading4Char"/>
    <w:rsid w:val="001b3490"/>
    <w:basedOn w:val="Normal"/>
    <w:next w:val="Normal"/>
    <w:pPr>
      <w:keepNext/>
      <w:spacing w:before="240" w:after="60"/>
      <w:outlineLvl w:val="3"/>
    </w:pPr>
    <w:rPr>
      <w:rFonts w:ascii="Calibri" w:hAnsi="Calibri" w:cs=""/>
      <w:b/>
      <w:bCs/>
      <w:sz w:val="28"/>
      <w:szCs w:val="28"/>
    </w:rPr>
  </w:style>
  <w:style w:type="paragraph" w:styleId="Heading5">
    <w:name w:val="Heading 5"/>
    <w:uiPriority w:val="9"/>
    <w:qFormat/>
    <w:semiHidden/>
    <w:unhideWhenUsed/>
    <w:link w:val="Heading5Char"/>
    <w:rsid w:val="001b3490"/>
    <w:basedOn w:val="Normal"/>
    <w:next w:val="Normal"/>
    <w:pPr>
      <w:spacing w:before="240" w:after="60"/>
      <w:outlineLvl w:val="4"/>
    </w:pPr>
    <w:rPr>
      <w:rFonts w:ascii="Calibri" w:hAnsi="Calibri" w:cs=""/>
      <w:b/>
      <w:bCs/>
      <w:i/>
      <w:iCs/>
      <w:sz w:val="26"/>
      <w:szCs w:val="26"/>
    </w:rPr>
  </w:style>
  <w:style w:type="paragraph" w:styleId="Heading6">
    <w:name w:val="Heading 6"/>
    <w:qFormat/>
    <w:link w:val="Heading6Char"/>
    <w:rsid w:val="001b3490"/>
    <w:basedOn w:val="Normal"/>
    <w:next w:val="Normal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uiPriority w:val="9"/>
    <w:qFormat/>
    <w:semiHidden/>
    <w:unhideWhenUsed/>
    <w:link w:val="Heading7Char"/>
    <w:rsid w:val="001b3490"/>
    <w:basedOn w:val="Normal"/>
    <w:next w:val="Normal"/>
    <w:pPr>
      <w:spacing w:before="240" w:after="60"/>
      <w:outlineLvl w:val="6"/>
    </w:pPr>
    <w:rPr>
      <w:rFonts w:ascii="Calibri" w:hAnsi="Calibri" w:cs=""/>
      <w:sz w:val="24"/>
      <w:szCs w:val="24"/>
    </w:rPr>
  </w:style>
  <w:style w:type="paragraph" w:styleId="Heading8">
    <w:name w:val="Heading 8"/>
    <w:uiPriority w:val="9"/>
    <w:qFormat/>
    <w:semiHidden/>
    <w:unhideWhenUsed/>
    <w:link w:val="Heading8Char"/>
    <w:rsid w:val="001b3490"/>
    <w:basedOn w:val="Normal"/>
    <w:next w:val="Normal"/>
    <w:pPr>
      <w:spacing w:before="240" w:after="60"/>
      <w:outlineLvl w:val="7"/>
    </w:pPr>
    <w:rPr>
      <w:rFonts w:ascii="Calibri" w:hAnsi="Calibri" w:cs=""/>
      <w:i/>
      <w:iCs/>
      <w:sz w:val="24"/>
      <w:szCs w:val="24"/>
    </w:rPr>
  </w:style>
  <w:style w:type="paragraph" w:styleId="Heading9">
    <w:name w:val="Heading 9"/>
    <w:uiPriority w:val="9"/>
    <w:qFormat/>
    <w:semiHidden/>
    <w:unhideWhenUsed/>
    <w:link w:val="Heading9Char"/>
    <w:rsid w:val="001b3490"/>
    <w:basedOn w:val="Normal"/>
    <w:next w:val="Normal"/>
    <w:pPr>
      <w:spacing w:before="240" w:after="60"/>
      <w:outlineLvl w:val="8"/>
    </w:pPr>
    <w:rPr>
      <w:rFonts w:ascii="Cambria" w:hAnsi="Cambria" w:cs="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1b3490"/>
    <w:basedOn w:val="DefaultParagraphFont"/>
    <w:rPr>
      <w:rFonts w:ascii="Cambria" w:hAnsi="Cambria" w:cs=""/>
      <w:b/>
      <w:bCs/>
      <w:sz w:val="32"/>
      <w:szCs w:val="32"/>
    </w:rPr>
  </w:style>
  <w:style w:type="character" w:styleId="Heading2Char" w:customStyle="1">
    <w:name w:val="Heading 2 Char"/>
    <w:uiPriority w:val="9"/>
    <w:semiHidden/>
    <w:link w:val="Heading2"/>
    <w:rsid w:val="001b3490"/>
    <w:basedOn w:val="DefaultParagraphFont"/>
    <w:rPr>
      <w:rFonts w:ascii="Cambria" w:hAnsi="Cambria" w:cs=""/>
      <w:b/>
      <w:bCs/>
      <w:i/>
      <w:iCs/>
      <w:sz w:val="28"/>
      <w:szCs w:val="28"/>
    </w:rPr>
  </w:style>
  <w:style w:type="character" w:styleId="Heading3Char" w:customStyle="1">
    <w:name w:val="Heading 3 Char"/>
    <w:uiPriority w:val="9"/>
    <w:semiHidden/>
    <w:link w:val="Heading3"/>
    <w:rsid w:val="001b3490"/>
    <w:basedOn w:val="DefaultParagraphFont"/>
    <w:rPr>
      <w:rFonts w:ascii="Cambria" w:hAnsi="Cambria" w:cs=""/>
      <w:b/>
      <w:bCs/>
      <w:sz w:val="26"/>
      <w:szCs w:val="26"/>
    </w:rPr>
  </w:style>
  <w:style w:type="character" w:styleId="Heading4Char" w:customStyle="1">
    <w:name w:val="Heading 4 Char"/>
    <w:uiPriority w:val="9"/>
    <w:semiHidden/>
    <w:link w:val="Heading4"/>
    <w:rsid w:val="001b3490"/>
    <w:basedOn w:val="DefaultParagraphFont"/>
    <w:rPr>
      <w:rFonts w:ascii="Calibri" w:hAnsi="Calibri" w:cs=""/>
      <w:b/>
      <w:bCs/>
      <w:sz w:val="28"/>
      <w:szCs w:val="28"/>
    </w:rPr>
  </w:style>
  <w:style w:type="character" w:styleId="Heading5Char" w:customStyle="1">
    <w:name w:val="Heading 5 Char"/>
    <w:uiPriority w:val="9"/>
    <w:semiHidden/>
    <w:link w:val="Heading5"/>
    <w:rsid w:val="001b3490"/>
    <w:basedOn w:val="DefaultParagraphFont"/>
    <w:rPr>
      <w:rFonts w:ascii="Calibri" w:hAnsi="Calibri" w:cs="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rsid w:val="001b3490"/>
    <w:basedOn w:val="DefaultParagraphFont"/>
    <w:rPr>
      <w:b/>
      <w:bCs/>
      <w:sz w:val="22"/>
      <w:szCs w:val="22"/>
    </w:rPr>
  </w:style>
  <w:style w:type="character" w:styleId="Heading7Char" w:customStyle="1">
    <w:name w:val="Heading 7 Char"/>
    <w:uiPriority w:val="9"/>
    <w:semiHidden/>
    <w:link w:val="Heading7"/>
    <w:rsid w:val="001b3490"/>
    <w:basedOn w:val="DefaultParagraphFont"/>
    <w:rPr>
      <w:rFonts w:ascii="Calibri" w:hAnsi="Calibri" w:cs=""/>
      <w:sz w:val="24"/>
      <w:szCs w:val="24"/>
    </w:rPr>
  </w:style>
  <w:style w:type="character" w:styleId="Heading8Char" w:customStyle="1">
    <w:name w:val="Heading 8 Char"/>
    <w:uiPriority w:val="9"/>
    <w:semiHidden/>
    <w:link w:val="Heading8"/>
    <w:rsid w:val="001b3490"/>
    <w:basedOn w:val="DefaultParagraphFont"/>
    <w:rPr>
      <w:rFonts w:ascii="Calibri" w:hAnsi="Calibri" w:cs=""/>
      <w:i/>
      <w:iCs/>
      <w:sz w:val="24"/>
      <w:szCs w:val="24"/>
    </w:rPr>
  </w:style>
  <w:style w:type="character" w:styleId="Heading9Char" w:customStyle="1">
    <w:name w:val="Heading 9 Char"/>
    <w:uiPriority w:val="9"/>
    <w:semiHidden/>
    <w:link w:val="Heading9"/>
    <w:rsid w:val="001b3490"/>
    <w:basedOn w:val="DefaultParagraphFont"/>
    <w:rPr>
      <w:rFonts w:ascii="Cambria" w:hAnsi="Cambria" w:cs="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